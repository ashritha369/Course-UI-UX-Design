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E4108" w14:textId="7777777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0B7364DA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1087D7AC" w:rsidR="005D6B1A" w:rsidRDefault="005D6B1A">
      <w:pPr>
        <w:spacing w:before="4" w:line="160" w:lineRule="exact"/>
        <w:rPr>
          <w:sz w:val="17"/>
          <w:szCs w:val="17"/>
        </w:rPr>
      </w:pPr>
    </w:p>
    <w:p w14:paraId="0A9EA6B1" w14:textId="4DB41AAD" w:rsidR="008C1FC1" w:rsidRDefault="008C1FC1">
      <w:pPr>
        <w:spacing w:line="200" w:lineRule="exact"/>
      </w:pPr>
    </w:p>
    <w:p w14:paraId="569F179B" w14:textId="42CF9BBC" w:rsidR="005D6B1A" w:rsidRDefault="005D6B1A">
      <w:pPr>
        <w:spacing w:line="200" w:lineRule="exact"/>
      </w:pPr>
    </w:p>
    <w:p w14:paraId="30598614" w14:textId="50025AB6" w:rsidR="005D6B1A" w:rsidRDefault="0053239D">
      <w:pPr>
        <w:spacing w:line="200" w:lineRule="exact"/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033F1500" wp14:editId="0DA957AA">
            <wp:simplePos x="0" y="0"/>
            <wp:positionH relativeFrom="column">
              <wp:posOffset>1437460</wp:posOffset>
            </wp:positionH>
            <wp:positionV relativeFrom="paragraph">
              <wp:posOffset>18453</wp:posOffset>
            </wp:positionV>
            <wp:extent cx="3277057" cy="3724795"/>
            <wp:effectExtent l="95250" t="76200" r="95250" b="1323975"/>
            <wp:wrapTight wrapText="bothSides">
              <wp:wrapPolygon edited="0">
                <wp:start x="9167" y="-442"/>
                <wp:lineTo x="4395" y="-221"/>
                <wp:lineTo x="4395" y="1547"/>
                <wp:lineTo x="2260" y="1547"/>
                <wp:lineTo x="2260" y="3315"/>
                <wp:lineTo x="1005" y="3315"/>
                <wp:lineTo x="1005" y="5082"/>
                <wp:lineTo x="126" y="5082"/>
                <wp:lineTo x="126" y="6850"/>
                <wp:lineTo x="-377" y="6850"/>
                <wp:lineTo x="-628" y="10386"/>
                <wp:lineTo x="-126" y="15689"/>
                <wp:lineTo x="502" y="15689"/>
                <wp:lineTo x="502" y="17457"/>
                <wp:lineTo x="1633" y="17457"/>
                <wp:lineTo x="1633" y="18562"/>
                <wp:lineTo x="3265" y="19225"/>
                <wp:lineTo x="3265" y="19556"/>
                <wp:lineTo x="6279" y="20992"/>
                <wp:lineTo x="3516" y="22208"/>
                <wp:lineTo x="3516" y="22760"/>
                <wp:lineTo x="628" y="22760"/>
                <wp:lineTo x="377" y="24528"/>
                <wp:lineTo x="502" y="27180"/>
                <wp:lineTo x="3140" y="28063"/>
                <wp:lineTo x="9042" y="28947"/>
                <wp:lineTo x="9167" y="29168"/>
                <wp:lineTo x="12181" y="29168"/>
                <wp:lineTo x="12307" y="28947"/>
                <wp:lineTo x="18209" y="28063"/>
                <wp:lineTo x="18335" y="28063"/>
                <wp:lineTo x="20972" y="26406"/>
                <wp:lineTo x="20972" y="26296"/>
                <wp:lineTo x="20847" y="24638"/>
                <wp:lineTo x="20847" y="24307"/>
                <wp:lineTo x="18460" y="22760"/>
                <wp:lineTo x="18084" y="22760"/>
                <wp:lineTo x="15447" y="20992"/>
                <wp:lineTo x="18335" y="19225"/>
                <wp:lineTo x="19967" y="17457"/>
                <wp:lineTo x="20972" y="15689"/>
                <wp:lineTo x="21600" y="13921"/>
                <wp:lineTo x="21977" y="12153"/>
                <wp:lineTo x="22102" y="10386"/>
                <wp:lineTo x="21851" y="8618"/>
                <wp:lineTo x="21349" y="6850"/>
                <wp:lineTo x="20470" y="5082"/>
                <wp:lineTo x="19214" y="3315"/>
                <wp:lineTo x="17205" y="1657"/>
                <wp:lineTo x="17079" y="1105"/>
                <wp:lineTo x="13563" y="-221"/>
                <wp:lineTo x="12433" y="-442"/>
                <wp:lineTo x="9167" y="-44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72479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8C1FC1"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66F980C6" wp14:editId="0D1B1C37">
                <wp:simplePos x="0" y="0"/>
                <wp:positionH relativeFrom="margin">
                  <wp:posOffset>7155815</wp:posOffset>
                </wp:positionH>
                <wp:positionV relativeFrom="paragraph">
                  <wp:posOffset>58420</wp:posOffset>
                </wp:positionV>
                <wp:extent cx="11068050" cy="3329940"/>
                <wp:effectExtent l="0" t="0" r="19050" b="22860"/>
                <wp:wrapTight wrapText="bothSides">
                  <wp:wrapPolygon edited="0">
                    <wp:start x="0" y="0"/>
                    <wp:lineTo x="0" y="21625"/>
                    <wp:lineTo x="21600" y="21625"/>
                    <wp:lineTo x="21600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0" cy="332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EEB60" w14:textId="47413E20" w:rsidR="008C1FC1" w:rsidRDefault="008C1FC1" w:rsidP="008C1FC1">
                            <w:pPr>
                              <w:spacing w:line="276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54-year-old woman, who worked really hard in life with day to day activities to raise her daughter, to provide her quality education. I love cooking, I always love to clean up the things. I have a daily routine setup every morning, I wake up, clean my house, and starts my day with cooking. Finishes all my core activities of home by 12p.m noon. Will provide meals to my daughter. Later after a long mid-day activity, I would love to take rest. For me rest is like sleeping at least for an hour in the afternoon. If I miss the sleep I would be burdened with mild head-ache. So, I won’t miss any chance to take rest.</w:t>
                            </w:r>
                          </w:p>
                          <w:p w14:paraId="38A37083" w14:textId="27B4A2DC" w:rsidR="008C1FC1" w:rsidRPr="008C1FC1" w:rsidRDefault="008C1FC1" w:rsidP="008C1FC1">
                            <w:pPr>
                              <w:spacing w:line="276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Later once the noon rest sleep is done, I will again wake up in the evening, will clean the house, will give some coffee and snacks to my daughter in the evening. Later I will sit to watch my routine serial shows in television. And that’s how I wrap up my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980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3.45pt;margin-top:4.6pt;width:871.5pt;height:262.2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">
                <v:textbox>
                  <w:txbxContent>
                    <w:p w14:paraId="159EEB60" w14:textId="47413E20" w:rsidR="008C1FC1" w:rsidRDefault="008C1FC1" w:rsidP="008C1FC1">
                      <w:pPr>
                        <w:spacing w:line="276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54-year-old woman, who worked really hard in life with day to day activities to raise her daughter, to provide her quality education. I love cooking, I always love to clean up the things. I have a daily routine setup every morning, I wake up, clean my house, and starts my day with cooking. Finishes all my core activities of home by 12p.m noon. Will provide meals to my daughter. Later after a long mid-day activity, I would love to take rest. For me rest is like sleeping at least for an hour in the afternoon. If I miss the sleep I would be burdened with mild head-ache. So, I won’t miss any chance to take rest.</w:t>
                      </w:r>
                    </w:p>
                    <w:p w14:paraId="38A37083" w14:textId="27B4A2DC" w:rsidR="008C1FC1" w:rsidRPr="008C1FC1" w:rsidRDefault="008C1FC1" w:rsidP="008C1FC1">
                      <w:pPr>
                        <w:spacing w:line="276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Later once the noon rest sleep is done, I will again wake up in the evening, will clean the house, will give some coffee and snacks to my daughter in the evening. Later I will sit to watch my routine serial shows in television. And that’s how I wrap up my day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5796EE6" w14:textId="4A52894F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26ADAF8D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36D09CB9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4B85559E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77777777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7E1B1425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77777777" w:rsidR="005D6B1A" w:rsidRDefault="005D6B1A">
      <w:pPr>
        <w:spacing w:line="200" w:lineRule="exact"/>
      </w:pPr>
    </w:p>
    <w:p w14:paraId="5EC8A722" w14:textId="77777777" w:rsidR="005D6B1A" w:rsidRDefault="005D6B1A">
      <w:pPr>
        <w:spacing w:line="200" w:lineRule="exact"/>
      </w:pPr>
    </w:p>
    <w:p w14:paraId="52C0A3EF" w14:textId="77777777" w:rsidR="005D6B1A" w:rsidRDefault="005D6B1A">
      <w:pPr>
        <w:spacing w:line="200" w:lineRule="exact"/>
      </w:pPr>
    </w:p>
    <w:p w14:paraId="435DE6D5" w14:textId="77777777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59AEA809" w:rsidR="005D6B1A" w:rsidRDefault="00025FCC" w:rsidP="008C1FC1">
      <w:pPr>
        <w:spacing w:before="92" w:line="380" w:lineRule="exact"/>
        <w:rPr>
          <w:sz w:val="42"/>
          <w:szCs w:val="42"/>
        </w:rPr>
      </w:pPr>
      <w:r>
        <w:pict w14:anchorId="74D16E7A">
          <v:group id="_x0000_s1185" style="position:absolute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8C1FC1">
        <w:rPr>
          <w:sz w:val="42"/>
          <w:szCs w:val="42"/>
        </w:rPr>
        <w:t xml:space="preserve">                54</w:t>
      </w:r>
    </w:p>
    <w:p w14:paraId="59FF11E9" w14:textId="77777777" w:rsidR="005D6B1A" w:rsidRDefault="005D6B1A">
      <w:pPr>
        <w:spacing w:line="200" w:lineRule="exact"/>
      </w:pPr>
    </w:p>
    <w:p w14:paraId="295EFD06" w14:textId="77777777" w:rsidR="005D6B1A" w:rsidRDefault="005D6B1A">
      <w:pPr>
        <w:spacing w:line="200" w:lineRule="exact"/>
      </w:pPr>
    </w:p>
    <w:p w14:paraId="3C1D9FCE" w14:textId="5A80B053" w:rsidR="005D6B1A" w:rsidRDefault="00025FCC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  <w:r w:rsidR="008C1FC1">
        <w:rPr>
          <w:sz w:val="42"/>
          <w:szCs w:val="42"/>
        </w:rPr>
        <w:t xml:space="preserve">                   Female</w: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78A78018" w:rsidR="005D6B1A" w:rsidRDefault="008C1FC1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A8847E8" wp14:editId="29A94A15">
                <wp:simplePos x="0" y="0"/>
                <wp:positionH relativeFrom="margin">
                  <wp:posOffset>7133590</wp:posOffset>
                </wp:positionH>
                <wp:positionV relativeFrom="paragraph">
                  <wp:posOffset>15240</wp:posOffset>
                </wp:positionV>
                <wp:extent cx="10972800" cy="1296035"/>
                <wp:effectExtent l="0" t="0" r="19050" b="18415"/>
                <wp:wrapTight wrapText="bothSides">
                  <wp:wrapPolygon edited="0">
                    <wp:start x="0" y="0"/>
                    <wp:lineTo x="0" y="21589"/>
                    <wp:lineTo x="21600" y="21589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0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52AD" w14:textId="1947A483" w:rsidR="008C1FC1" w:rsidRDefault="0053239D" w:rsidP="005323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Flowers to god</w:t>
                            </w:r>
                          </w:p>
                          <w:p w14:paraId="6C7EFDBF" w14:textId="1FBEA52B" w:rsidR="0053239D" w:rsidRDefault="0053239D" w:rsidP="005323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Money to survive</w:t>
                            </w:r>
                          </w:p>
                          <w:p w14:paraId="6FD31FFC" w14:textId="2C17E07D" w:rsidR="0053239D" w:rsidRDefault="0053239D" w:rsidP="005323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Vegetables and Groceries</w:t>
                            </w:r>
                          </w:p>
                          <w:p w14:paraId="2B0BE059" w14:textId="40D5494A" w:rsidR="0053239D" w:rsidRPr="0053239D" w:rsidRDefault="0053239D" w:rsidP="005323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Good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47E8" id="_x0000_s1027" type="#_x0000_t202" style="position:absolute;margin-left:561.7pt;margin-top:1.2pt;width:12in;height:102.0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">
                <v:textbox>
                  <w:txbxContent>
                    <w:p w14:paraId="463A52AD" w14:textId="1947A483" w:rsidR="008C1FC1" w:rsidRDefault="0053239D" w:rsidP="005323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Flowers to god</w:t>
                      </w:r>
                    </w:p>
                    <w:p w14:paraId="6C7EFDBF" w14:textId="1FBEA52B" w:rsidR="0053239D" w:rsidRDefault="0053239D" w:rsidP="005323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Money to survive</w:t>
                      </w:r>
                    </w:p>
                    <w:p w14:paraId="6FD31FFC" w14:textId="2C17E07D" w:rsidR="0053239D" w:rsidRDefault="0053239D" w:rsidP="005323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Vegetables and Groceries</w:t>
                      </w:r>
                    </w:p>
                    <w:p w14:paraId="2B0BE059" w14:textId="40D5494A" w:rsidR="0053239D" w:rsidRPr="0053239D" w:rsidRDefault="0053239D" w:rsidP="005323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Good health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441E7C2" w14:textId="4862280E" w:rsidR="005D6B1A" w:rsidRDefault="005D6B1A">
      <w:pPr>
        <w:spacing w:line="200" w:lineRule="exact"/>
      </w:pPr>
    </w:p>
    <w:p w14:paraId="0F64D466" w14:textId="7490B46E" w:rsidR="005D6B1A" w:rsidRDefault="00025FCC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  <w:r w:rsidR="008C1FC1">
        <w:rPr>
          <w:sz w:val="42"/>
          <w:szCs w:val="42"/>
        </w:rPr>
        <w:t xml:space="preserve">                            House Wife</w: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2579149A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54180587" w14:textId="77777777" w:rsidR="0053239D" w:rsidRDefault="00025FCC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  <w:r w:rsidR="008C1FC1">
        <w:rPr>
          <w:sz w:val="42"/>
          <w:szCs w:val="42"/>
        </w:rPr>
        <w:t xml:space="preserve">                               </w:t>
      </w:r>
    </w:p>
    <w:p w14:paraId="6C68DF6F" w14:textId="7992092F" w:rsidR="005D6B1A" w:rsidRDefault="008C1FC1">
      <w:pPr>
        <w:spacing w:before="92"/>
        <w:ind w:left="113" w:right="-82"/>
        <w:rPr>
          <w:sz w:val="42"/>
          <w:szCs w:val="42"/>
        </w:rPr>
      </w:pPr>
      <w:r>
        <w:rPr>
          <w:sz w:val="42"/>
          <w:szCs w:val="42"/>
        </w:rPr>
        <w:t xml:space="preserve">She watches </w:t>
      </w:r>
      <w:r w:rsidR="00E25C65">
        <w:rPr>
          <w:sz w:val="42"/>
          <w:szCs w:val="42"/>
        </w:rPr>
        <w:t>YouTube</w:t>
      </w:r>
      <w:r>
        <w:rPr>
          <w:sz w:val="42"/>
          <w:szCs w:val="42"/>
        </w:rPr>
        <w:t xml:space="preserve"> cooking videos</w:t>
      </w:r>
    </w:p>
    <w:p w14:paraId="0E5095A5" w14:textId="13896FDE" w:rsidR="005D6B1A" w:rsidRDefault="008C1FC1">
      <w:pPr>
        <w:spacing w:before="7" w:line="180" w:lineRule="exac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1A95444F" wp14:editId="6BF82328">
                <wp:simplePos x="0" y="0"/>
                <wp:positionH relativeFrom="margin">
                  <wp:align>left</wp:align>
                </wp:positionH>
                <wp:positionV relativeFrom="paragraph">
                  <wp:posOffset>2135998</wp:posOffset>
                </wp:positionV>
                <wp:extent cx="5226685" cy="1296035"/>
                <wp:effectExtent l="0" t="0" r="12065" b="18415"/>
                <wp:wrapTight wrapText="bothSides">
                  <wp:wrapPolygon edited="0">
                    <wp:start x="0" y="0"/>
                    <wp:lineTo x="0" y="21589"/>
                    <wp:lineTo x="21571" y="21589"/>
                    <wp:lineTo x="2157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68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E324" w14:textId="6E80E057" w:rsidR="008C1FC1" w:rsidRPr="008C1FC1" w:rsidRDefault="008C1FC1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 am an avid pet lover, also loves gardening in my free time, Biriyani in weekend are my go-to go dinner meal.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444F" id="_x0000_s1028" type="#_x0000_t202" style="position:absolute;margin-left:0;margin-top:168.2pt;width:411.55pt;height:102.05pt;z-index:-251650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">
                <v:textbox>
                  <w:txbxContent>
                    <w:p w14:paraId="3D55E324" w14:textId="6E80E057" w:rsidR="008C1FC1" w:rsidRPr="008C1FC1" w:rsidRDefault="008C1FC1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 am an avid pet lover, also loves gardening in my free time, Biriyani in weekend are my go-to go dinner meal.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5FCC">
        <w:br w:type="column"/>
      </w:r>
    </w:p>
    <w:p w14:paraId="44899935" w14:textId="3045CBAA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  <w:bookmarkStart w:id="0" w:name="_GoBack"/>
      <w:bookmarkEnd w:id="0"/>
    </w:p>
    <w:p w14:paraId="146AEE25" w14:textId="77777777" w:rsidR="005D6B1A" w:rsidRDefault="005D6B1A">
      <w:pPr>
        <w:spacing w:line="200" w:lineRule="exact"/>
      </w:pPr>
    </w:p>
    <w:p w14:paraId="324AA60F" w14:textId="00A30DF5" w:rsidR="005D6B1A" w:rsidRDefault="0053239D">
      <w:pPr>
        <w:rPr>
          <w:sz w:val="62"/>
          <w:szCs w:val="6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1" locked="0" layoutInCell="1" allowOverlap="1" wp14:anchorId="751BA7BA" wp14:editId="18B90300">
                <wp:simplePos x="0" y="0"/>
                <wp:positionH relativeFrom="margin">
                  <wp:posOffset>7280910</wp:posOffset>
                </wp:positionH>
                <wp:positionV relativeFrom="paragraph">
                  <wp:posOffset>1677670</wp:posOffset>
                </wp:positionV>
                <wp:extent cx="10824845" cy="1296035"/>
                <wp:effectExtent l="0" t="0" r="14605" b="18415"/>
                <wp:wrapTight wrapText="bothSides">
                  <wp:wrapPolygon edited="0">
                    <wp:start x="0" y="0"/>
                    <wp:lineTo x="0" y="21589"/>
                    <wp:lineTo x="21591" y="21589"/>
                    <wp:lineTo x="21591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484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44990" w14:textId="2778F1F0" w:rsidR="0053239D" w:rsidRDefault="0053239D" w:rsidP="005323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 get frustrated when I start my day waking up lately, as I won’t be able to complete my day to day activities in time</w:t>
                            </w:r>
                          </w:p>
                          <w:p w14:paraId="6FA6D33B" w14:textId="2FFCFBA6" w:rsidR="0053239D" w:rsidRDefault="0053239D" w:rsidP="005323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Frustrated when I am running out of money </w:t>
                            </w:r>
                          </w:p>
                          <w:p w14:paraId="6E0267EE" w14:textId="5E3B8D93" w:rsidR="0053239D" w:rsidRDefault="0053239D" w:rsidP="0053239D">
                            <w:pPr>
                              <w:pStyle w:val="ListParagraph"/>
                              <w:rPr>
                                <w:sz w:val="40"/>
                              </w:rPr>
                            </w:pPr>
                          </w:p>
                          <w:p w14:paraId="6D5A0C12" w14:textId="77777777" w:rsidR="0053239D" w:rsidRPr="0053239D" w:rsidRDefault="0053239D" w:rsidP="005323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Good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A7BA" id="Text Box 3" o:spid="_x0000_s1029" type="#_x0000_t202" style="position:absolute;margin-left:573.3pt;margin-top:132.1pt;width:852.35pt;height:102.05pt;z-index:-25164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">
                <v:textbox>
                  <w:txbxContent>
                    <w:p w14:paraId="2EA44990" w14:textId="2778F1F0" w:rsidR="0053239D" w:rsidRDefault="0053239D" w:rsidP="005323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 get frustrated when I start my day waking up lately, as I won’t be able to complete my day to day activities in time</w:t>
                      </w:r>
                    </w:p>
                    <w:p w14:paraId="6FA6D33B" w14:textId="2FFCFBA6" w:rsidR="0053239D" w:rsidRDefault="0053239D" w:rsidP="005323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Frustrated when I am running out of money </w:t>
                      </w:r>
                    </w:p>
                    <w:p w14:paraId="6E0267EE" w14:textId="5E3B8D93" w:rsidR="0053239D" w:rsidRDefault="0053239D" w:rsidP="0053239D">
                      <w:pPr>
                        <w:pStyle w:val="ListParagraph"/>
                        <w:rPr>
                          <w:sz w:val="40"/>
                        </w:rPr>
                      </w:pPr>
                    </w:p>
                    <w:p w14:paraId="6D5A0C12" w14:textId="77777777" w:rsidR="0053239D" w:rsidRPr="0053239D" w:rsidRDefault="0053239D" w:rsidP="005323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Good health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5FCC"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976092"/>
    <w:multiLevelType w:val="hybridMultilevel"/>
    <w:tmpl w:val="83EA3072"/>
    <w:lvl w:ilvl="0" w:tplc="462A2A98">
      <w:start w:val="5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025FCC"/>
    <w:rsid w:val="0053239D"/>
    <w:rsid w:val="005B1B35"/>
    <w:rsid w:val="005D6B1A"/>
    <w:rsid w:val="00882558"/>
    <w:rsid w:val="008C1FC1"/>
    <w:rsid w:val="00AA6718"/>
    <w:rsid w:val="00E2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3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dell</cp:lastModifiedBy>
  <cp:revision>4</cp:revision>
  <dcterms:created xsi:type="dcterms:W3CDTF">2023-01-13T02:56:00Z</dcterms:created>
  <dcterms:modified xsi:type="dcterms:W3CDTF">2023-01-13T03:01:00Z</dcterms:modified>
</cp:coreProperties>
</file>